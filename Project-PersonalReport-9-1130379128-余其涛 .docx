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139" w:rsidRDefault="00DD5139" w:rsidP="00DD5139">
      <w:pPr>
        <w:rPr>
          <w:rFonts w:hint="eastAsia"/>
        </w:rPr>
      </w:pPr>
    </w:p>
    <w:p w:rsidR="00DD5139" w:rsidRDefault="00DD5139" w:rsidP="00DD5139">
      <w:pPr>
        <w:rPr>
          <w:rFonts w:hint="eastAsia"/>
        </w:rPr>
      </w:pPr>
    </w:p>
    <w:p w:rsidR="00DD5139" w:rsidRDefault="00DD5139" w:rsidP="00DD5139">
      <w:pPr>
        <w:rPr>
          <w:rFonts w:hint="eastAsia"/>
        </w:rPr>
      </w:pPr>
    </w:p>
    <w:p w:rsidR="00DD5139" w:rsidRPr="00F44B08" w:rsidRDefault="00DD5139" w:rsidP="00DD5139">
      <w:pPr>
        <w:pStyle w:val="a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83943F" wp14:editId="13DB0B35">
            <wp:simplePos x="0" y="0"/>
            <wp:positionH relativeFrom="margin">
              <wp:posOffset>-1148469</wp:posOffset>
            </wp:positionH>
            <wp:positionV relativeFrom="margin">
              <wp:posOffset>995404</wp:posOffset>
            </wp:positionV>
            <wp:extent cx="7771765" cy="1078865"/>
            <wp:effectExtent l="0" t="0" r="635" b="6985"/>
            <wp:wrapNone/>
            <wp:docPr id="1" name="图片 1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项目章程</w:t>
      </w:r>
    </w:p>
    <w:p w:rsidR="00DD5139" w:rsidRPr="00DC5110" w:rsidRDefault="00DD5139" w:rsidP="00DD5139">
      <w:pPr>
        <w:pStyle w:val="a6"/>
        <w:rPr>
          <w:rFonts w:hint="eastAsia"/>
        </w:rPr>
      </w:pPr>
      <w:r>
        <w:rPr>
          <w:rFonts w:hint="eastAsia"/>
          <w:sz w:val="36"/>
          <w:szCs w:val="36"/>
        </w:rPr>
        <w:t xml:space="preserve"> </w:t>
      </w:r>
      <w:r w:rsidRPr="00DC5110">
        <w:rPr>
          <w:rFonts w:hint="eastAsia"/>
        </w:rPr>
        <w:t>基于</w:t>
      </w:r>
      <w:r w:rsidRPr="00DC5110">
        <w:rPr>
          <w:rFonts w:hint="eastAsia"/>
        </w:rPr>
        <w:t>IOV</w:t>
      </w:r>
      <w:r w:rsidRPr="00DC5110">
        <w:rPr>
          <w:rFonts w:hint="eastAsia"/>
        </w:rPr>
        <w:t>系统的汽车智能传感器设备</w:t>
      </w:r>
    </w:p>
    <w:p w:rsidR="00DD5139" w:rsidRPr="00F44B08" w:rsidRDefault="00DD5139" w:rsidP="00DD5139">
      <w:pPr>
        <w:spacing w:before="1080"/>
        <w:ind w:left="-567" w:right="-567"/>
        <w:jc w:val="right"/>
        <w:outlineLvl w:val="0"/>
        <w:rPr>
          <w:rFonts w:hint="eastAsia"/>
          <w:i/>
          <w:iCs/>
        </w:rPr>
      </w:pPr>
    </w:p>
    <w:p w:rsidR="00DD5139" w:rsidRPr="008F6713" w:rsidRDefault="00DD5139" w:rsidP="00DD5139">
      <w:pPr>
        <w:jc w:val="right"/>
        <w:rPr>
          <w:rFonts w:hint="eastAsia"/>
        </w:rPr>
      </w:pPr>
      <w:r>
        <w:fldChar w:fldCharType="begin"/>
      </w:r>
      <w:r>
        <w:instrText xml:space="preserve"> SAVEDATE  \@ "dddd, d MMMM yyyy" </w:instrText>
      </w:r>
      <w:r>
        <w:fldChar w:fldCharType="separate"/>
      </w:r>
      <w:r>
        <w:rPr>
          <w:noProof/>
        </w:rPr>
        <w:t>Tuesday, 2</w:t>
      </w:r>
      <w:r>
        <w:rPr>
          <w:rFonts w:hint="eastAsia"/>
          <w:noProof/>
        </w:rPr>
        <w:t>3</w:t>
      </w:r>
      <w:r>
        <w:rPr>
          <w:noProof/>
        </w:rPr>
        <w:t xml:space="preserve"> April 2014</w:t>
      </w:r>
      <w:r>
        <w:fldChar w:fldCharType="end"/>
      </w:r>
    </w:p>
    <w:p w:rsidR="00DD5139" w:rsidRPr="00134910" w:rsidRDefault="00DD5139" w:rsidP="00DD5139">
      <w:pPr>
        <w:jc w:val="right"/>
        <w:rPr>
          <w:rFonts w:hint="eastAsia"/>
        </w:rPr>
      </w:pPr>
      <w:r w:rsidRPr="00134910">
        <w:rPr>
          <w:rFonts w:hint="eastAsia"/>
        </w:rPr>
        <w:t>姓名</w:t>
      </w:r>
      <w:r w:rsidRPr="00134910">
        <w:rPr>
          <w:rFonts w:hint="eastAsia"/>
        </w:rPr>
        <w:t xml:space="preserve">: </w:t>
      </w:r>
      <w:proofErr w:type="gramStart"/>
      <w:r>
        <w:rPr>
          <w:rFonts w:hint="eastAsia"/>
        </w:rPr>
        <w:t>余其涛</w:t>
      </w:r>
      <w:proofErr w:type="gramEnd"/>
      <w:r w:rsidRPr="00134910">
        <w:rPr>
          <w:rFonts w:hint="eastAsia"/>
        </w:rPr>
        <w:t xml:space="preserve">                 </w:t>
      </w:r>
    </w:p>
    <w:p w:rsidR="00DD5139" w:rsidRPr="00134910" w:rsidRDefault="00DD5139" w:rsidP="00DD5139">
      <w:pPr>
        <w:jc w:val="right"/>
        <w:rPr>
          <w:rFonts w:hint="eastAsia"/>
        </w:rPr>
      </w:pPr>
      <w:r w:rsidRPr="00134910">
        <w:rPr>
          <w:rFonts w:hint="eastAsia"/>
        </w:rPr>
        <w:t>学号：</w:t>
      </w:r>
      <w:r w:rsidRPr="00134910">
        <w:rPr>
          <w:rFonts w:hint="eastAsia"/>
        </w:rPr>
        <w:t>113037912</w:t>
      </w:r>
      <w:r>
        <w:rPr>
          <w:rFonts w:hint="eastAsia"/>
        </w:rPr>
        <w:t>8</w:t>
      </w:r>
      <w:r w:rsidRPr="00134910">
        <w:rPr>
          <w:rFonts w:hint="eastAsia"/>
        </w:rPr>
        <w:t xml:space="preserve">      </w:t>
      </w:r>
    </w:p>
    <w:p w:rsidR="00856037" w:rsidRDefault="00DD5139" w:rsidP="00DD5139">
      <w:pPr>
        <w:jc w:val="right"/>
        <w:rPr>
          <w:rFonts w:hint="eastAsia"/>
        </w:rPr>
      </w:pPr>
      <w:r w:rsidRPr="00134910">
        <w:rPr>
          <w:rFonts w:hint="eastAsia"/>
        </w:rPr>
        <w:t>组别：</w:t>
      </w:r>
      <w:r w:rsidRPr="00134910">
        <w:rPr>
          <w:rFonts w:hint="eastAsia"/>
        </w:rPr>
        <w:t xml:space="preserve">9    </w:t>
      </w:r>
    </w:p>
    <w:p w:rsidR="00856037" w:rsidRDefault="00856037">
      <w:pPr>
        <w:widowControl/>
        <w:suppressAutoHyphens w:val="0"/>
        <w:overflowPunct/>
        <w:spacing w:line="240" w:lineRule="auto"/>
        <w:jc w:val="left"/>
      </w:pPr>
      <w:r>
        <w:br w:type="page"/>
      </w:r>
    </w:p>
    <w:p w:rsidR="00856037" w:rsidRPr="00891908" w:rsidRDefault="00856037" w:rsidP="00891908">
      <w:pPr>
        <w:jc w:val="center"/>
        <w:rPr>
          <w:b/>
        </w:rPr>
      </w:pPr>
      <w:r w:rsidRPr="00891908">
        <w:rPr>
          <w:b/>
        </w:rPr>
        <w:lastRenderedPageBreak/>
        <w:t>文档控制</w:t>
      </w:r>
    </w:p>
    <w:tbl>
      <w:tblPr>
        <w:tblW w:w="8728" w:type="dxa"/>
        <w:jc w:val="center"/>
        <w:tblInd w:w="96" w:type="dxa"/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50"/>
        <w:gridCol w:w="1144"/>
        <w:gridCol w:w="739"/>
        <w:gridCol w:w="2235"/>
        <w:gridCol w:w="3060"/>
      </w:tblGrid>
      <w:tr w:rsidR="00856037" w:rsidRPr="00F73043" w:rsidTr="00513797">
        <w:trPr>
          <w:trHeight w:val="545"/>
          <w:tblHeader/>
          <w:jc w:val="center"/>
        </w:trPr>
        <w:tc>
          <w:tcPr>
            <w:tcW w:w="15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日期</w:t>
            </w:r>
          </w:p>
        </w:tc>
        <w:tc>
          <w:tcPr>
            <w:tcW w:w="114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作者</w:t>
            </w:r>
          </w:p>
        </w:tc>
        <w:tc>
          <w:tcPr>
            <w:tcW w:w="73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版本</w:t>
            </w:r>
          </w:p>
        </w:tc>
        <w:tc>
          <w:tcPr>
            <w:tcW w:w="22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状态</w:t>
            </w:r>
          </w:p>
        </w:tc>
        <w:tc>
          <w:tcPr>
            <w:tcW w:w="30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5E5E5"/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  <w:r w:rsidRPr="00F73043">
              <w:rPr>
                <w:szCs w:val="24"/>
              </w:rPr>
              <w:t>说明</w:t>
            </w:r>
          </w:p>
        </w:tc>
      </w:tr>
      <w:tr w:rsidR="00856037" w:rsidRPr="00F73043" w:rsidTr="00513797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r w:rsidRPr="00F73043">
              <w:t>201</w:t>
            </w:r>
            <w:r w:rsidRPr="00F73043">
              <w:rPr>
                <w:rFonts w:hint="eastAsia"/>
              </w:rPr>
              <w:t>4</w:t>
            </w:r>
            <w:r w:rsidRPr="00F73043">
              <w:t>/</w:t>
            </w:r>
            <w:r w:rsidRPr="00F73043">
              <w:rPr>
                <w:rFonts w:hint="eastAsia"/>
              </w:rPr>
              <w:t>4</w:t>
            </w:r>
            <w:r w:rsidRPr="00F73043">
              <w:t>/</w:t>
            </w:r>
            <w:r>
              <w:rPr>
                <w:rFonts w:hint="eastAsia"/>
              </w:rPr>
              <w:t>2</w:t>
            </w:r>
            <w:r w:rsidRPr="00F73043">
              <w:rPr>
                <w:rFonts w:hint="eastAsia"/>
              </w:rPr>
              <w:t>3</w:t>
            </w: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proofErr w:type="gramStart"/>
            <w:r w:rsidRPr="00F73043">
              <w:rPr>
                <w:rFonts w:hint="eastAsia"/>
              </w:rPr>
              <w:t>余其涛</w:t>
            </w:r>
            <w:proofErr w:type="gramEnd"/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r w:rsidRPr="00F73043">
              <w:rPr>
                <w:rFonts w:hint="eastAsia"/>
              </w:rPr>
              <w:t>V0.1</w:t>
            </w: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r w:rsidRPr="00F73043">
              <w:t>【</w:t>
            </w:r>
            <w:r w:rsidRPr="00F73043">
              <w:rPr>
                <w:rFonts w:hint="eastAsia"/>
              </w:rPr>
              <w:t>初版</w:t>
            </w:r>
            <w:r w:rsidRPr="00F73043">
              <w:t>】</w:t>
            </w: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r>
              <w:rPr>
                <w:rFonts w:hint="eastAsia"/>
              </w:rPr>
              <w:t>文档初稿</w:t>
            </w:r>
          </w:p>
        </w:tc>
      </w:tr>
      <w:tr w:rsidR="00856037" w:rsidRPr="00F73043" w:rsidTr="00513797">
        <w:trPr>
          <w:trHeight w:val="455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6" w:space="0" w:color="000000"/>
            </w:tcBorders>
            <w:vAlign w:val="center"/>
          </w:tcPr>
          <w:p w:rsidR="00856037" w:rsidRPr="00213BEC" w:rsidRDefault="00856037" w:rsidP="00891908">
            <w:pPr>
              <w:rPr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</w:tr>
      <w:tr w:rsidR="00856037" w:rsidRPr="00F73043" w:rsidTr="00513797">
        <w:trPr>
          <w:trHeight w:val="469"/>
          <w:jc w:val="center"/>
        </w:trPr>
        <w:tc>
          <w:tcPr>
            <w:tcW w:w="155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1144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739" w:type="dxa"/>
            <w:tcBorders>
              <w:left w:val="single" w:sz="6" w:space="0" w:color="000000"/>
              <w:bottom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2235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  <w:tc>
          <w:tcPr>
            <w:tcW w:w="3060" w:type="dxa"/>
            <w:tcBorders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56037" w:rsidRPr="00F73043" w:rsidRDefault="00856037" w:rsidP="00891908">
            <w:pPr>
              <w:rPr>
                <w:szCs w:val="24"/>
              </w:rPr>
            </w:pPr>
          </w:p>
        </w:tc>
      </w:tr>
    </w:tbl>
    <w:p w:rsidR="00856037" w:rsidRDefault="00856037" w:rsidP="00856037">
      <w:pPr>
        <w:jc w:val="left"/>
      </w:pPr>
    </w:p>
    <w:p w:rsidR="00856037" w:rsidRDefault="00856037">
      <w:pPr>
        <w:widowControl/>
        <w:suppressAutoHyphens w:val="0"/>
        <w:overflowPunct/>
        <w:spacing w:line="240" w:lineRule="auto"/>
        <w:jc w:val="left"/>
      </w:pPr>
      <w:r>
        <w:br w:type="page"/>
      </w:r>
    </w:p>
    <w:p w:rsidR="00856037" w:rsidRDefault="00856037" w:rsidP="0085603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个人对小组项目的贡献</w:t>
      </w:r>
    </w:p>
    <w:p w:rsidR="00856037" w:rsidRDefault="00856037" w:rsidP="00856037">
      <w:pPr>
        <w:rPr>
          <w:rFonts w:hint="eastAsia"/>
          <w:lang w:val="x-none"/>
        </w:rPr>
      </w:pPr>
    </w:p>
    <w:p w:rsidR="00856037" w:rsidRDefault="00856037" w:rsidP="0085603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小组项目遇到的问题及解决方法</w:t>
      </w:r>
    </w:p>
    <w:p w:rsidR="00856037" w:rsidRDefault="00856037" w:rsidP="00856037">
      <w:pPr>
        <w:rPr>
          <w:rFonts w:hint="eastAsia"/>
          <w:lang w:val="x-none"/>
        </w:rPr>
      </w:pPr>
    </w:p>
    <w:p w:rsidR="00856037" w:rsidRDefault="00856037" w:rsidP="0085603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应用课本中学习到的理论知识</w:t>
      </w:r>
    </w:p>
    <w:p w:rsidR="00856037" w:rsidRDefault="00856037" w:rsidP="00856037">
      <w:pPr>
        <w:rPr>
          <w:rFonts w:hint="eastAsia"/>
          <w:lang w:val="x-none"/>
        </w:rPr>
      </w:pPr>
    </w:p>
    <w:p w:rsidR="00856037" w:rsidRDefault="00856037" w:rsidP="00856037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感想与体会</w:t>
      </w:r>
    </w:p>
    <w:p w:rsidR="00891908" w:rsidRDefault="00891908" w:rsidP="00891908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对小组项目的感想与体会</w:t>
      </w:r>
    </w:p>
    <w:p w:rsidR="00891908" w:rsidRPr="00891908" w:rsidRDefault="00891908" w:rsidP="00891908">
      <w:pPr>
        <w:rPr>
          <w:rFonts w:hint="eastAsia"/>
          <w:lang w:val="x-none"/>
        </w:rPr>
      </w:pPr>
    </w:p>
    <w:p w:rsidR="00891908" w:rsidRPr="00891908" w:rsidRDefault="00891908" w:rsidP="00891908">
      <w:pPr>
        <w:pStyle w:val="2"/>
        <w:rPr>
          <w:rFonts w:hint="eastAsia"/>
        </w:rPr>
      </w:pPr>
      <w:r>
        <w:rPr>
          <w:rFonts w:hint="eastAsia"/>
          <w:lang w:eastAsia="zh-CN"/>
        </w:rPr>
        <w:t>对软件项目管理课程的感想与体会</w:t>
      </w:r>
    </w:p>
    <w:p w:rsidR="00856037" w:rsidRDefault="00856037" w:rsidP="00856037">
      <w:pPr>
        <w:pStyle w:val="afb"/>
        <w:ind w:left="720" w:firstLineChars="0" w:firstLine="0"/>
        <w:rPr>
          <w:rFonts w:hint="eastAsia"/>
        </w:rPr>
      </w:pPr>
    </w:p>
    <w:p w:rsidR="00856037" w:rsidRDefault="00856037" w:rsidP="00856037">
      <w:pPr>
        <w:pStyle w:val="afb"/>
        <w:ind w:left="720" w:firstLineChars="0" w:firstLine="0"/>
        <w:rPr>
          <w:rFonts w:hint="eastAsia"/>
        </w:rPr>
      </w:pPr>
    </w:p>
    <w:p w:rsidR="00856037" w:rsidRDefault="00856037" w:rsidP="00856037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个人对小组项目的贡献</w:t>
      </w:r>
      <w:r>
        <w:t>(</w:t>
      </w:r>
      <w:r>
        <w:rPr>
          <w:rFonts w:hint="eastAsia"/>
        </w:rPr>
        <w:t>组长</w:t>
      </w:r>
      <w:r>
        <w:t>/</w:t>
      </w:r>
      <w:r>
        <w:rPr>
          <w:rFonts w:hint="eastAsia"/>
        </w:rPr>
        <w:t>组员</w:t>
      </w:r>
      <w:r>
        <w:t xml:space="preserve">?, </w:t>
      </w:r>
      <w:r>
        <w:rPr>
          <w:rFonts w:hint="eastAsia"/>
        </w:rPr>
        <w:t>主要承担哪部分工作？等</w:t>
      </w:r>
      <w:r>
        <w:t>)</w:t>
      </w:r>
    </w:p>
    <w:p w:rsidR="00856037" w:rsidRDefault="00856037" w:rsidP="00856037">
      <w:pPr>
        <w:pStyle w:val="afb"/>
        <w:ind w:left="720" w:firstLineChars="0" w:firstLine="0"/>
      </w:pPr>
      <w:r>
        <w:rPr>
          <w:rFonts w:hint="eastAsia"/>
        </w:rPr>
        <w:t>个人的工作成果相关文档如果在小组报告中已经体现，则需说明你做了哪些工作，在小组项目中哪部分中有你工作的具体体现就可以。不必添附小组报告中个人所写内容。</w:t>
      </w:r>
    </w:p>
    <w:p w:rsidR="00856037" w:rsidRDefault="00856037" w:rsidP="00856037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个人在小组项目中所遇到的问题及解决办法；</w:t>
      </w:r>
    </w:p>
    <w:p w:rsidR="00856037" w:rsidRDefault="00856037" w:rsidP="00856037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你在小组项目规划过程中是如何应用课程中所学的理论知识的？</w:t>
      </w:r>
    </w:p>
    <w:p w:rsidR="00856037" w:rsidRDefault="00856037" w:rsidP="00856037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个人对小组项目的体会、建议与意见；</w:t>
      </w:r>
    </w:p>
    <w:p w:rsidR="00856037" w:rsidRDefault="00856037" w:rsidP="00856037">
      <w:pPr>
        <w:pStyle w:val="afb"/>
        <w:numPr>
          <w:ilvl w:val="0"/>
          <w:numId w:val="18"/>
        </w:numPr>
        <w:ind w:firstLineChars="0"/>
      </w:pPr>
      <w:r>
        <w:rPr>
          <w:rFonts w:hint="eastAsia"/>
        </w:rPr>
        <w:t>个人对软件项目管理课程的感想、体会及意见建议。</w:t>
      </w:r>
    </w:p>
    <w:p w:rsidR="00856037" w:rsidRPr="00856037" w:rsidRDefault="00856037" w:rsidP="00856037">
      <w:pPr>
        <w:jc w:val="left"/>
        <w:rPr>
          <w:rFonts w:hint="eastAsia"/>
        </w:rPr>
      </w:pPr>
      <w:bookmarkStart w:id="0" w:name="_GoBack"/>
      <w:bookmarkEnd w:id="0"/>
    </w:p>
    <w:sectPr w:rsidR="00856037" w:rsidRPr="0085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1A3" w:rsidRDefault="003D51A3" w:rsidP="00DD5139">
      <w:pPr>
        <w:spacing w:line="240" w:lineRule="auto"/>
      </w:pPr>
      <w:r>
        <w:separator/>
      </w:r>
    </w:p>
  </w:endnote>
  <w:endnote w:type="continuationSeparator" w:id="0">
    <w:p w:rsidR="003D51A3" w:rsidRDefault="003D51A3" w:rsidP="00DD5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1A3" w:rsidRDefault="003D51A3" w:rsidP="00DD5139">
      <w:pPr>
        <w:spacing w:line="240" w:lineRule="auto"/>
      </w:pPr>
      <w:r>
        <w:separator/>
      </w:r>
    </w:p>
  </w:footnote>
  <w:footnote w:type="continuationSeparator" w:id="0">
    <w:p w:rsidR="003D51A3" w:rsidRDefault="003D51A3" w:rsidP="00DD5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decimal"/>
      <w:pStyle w:val="1"/>
      <w:lvlText w:val="%1"/>
      <w:lvlJc w:val="left"/>
      <w:pPr>
        <w:tabs>
          <w:tab w:val="num" w:pos="574"/>
        </w:tabs>
        <w:ind w:left="574" w:hanging="424"/>
      </w:pPr>
      <w:rPr>
        <w:rFonts w:ascii="宋体" w:eastAsia="宋体" w:hAnsi="宋体"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850"/>
        </w:tabs>
        <w:ind w:left="850" w:hanging="850"/>
      </w:pPr>
      <w:rPr>
        <w:rFonts w:ascii="宋体" w:eastAsia="宋体" w:hAnsi="宋体"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2217"/>
        </w:tabs>
        <w:ind w:left="2217" w:hanging="1508"/>
      </w:pPr>
      <w:rPr>
        <w:rFonts w:ascii="宋体" w:eastAsia="宋体" w:hAnsi="宋体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53"/>
        </w:tabs>
        <w:ind w:left="2053" w:hanging="2053"/>
      </w:pPr>
      <w:rPr>
        <w:rFonts w:ascii="宋体" w:eastAsia="宋体" w:hAnsi="宋体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495"/>
        </w:tabs>
        <w:ind w:left="2495" w:hanging="2495"/>
      </w:pPr>
      <w:rPr>
        <w:rFonts w:ascii="宋体" w:eastAsia="宋体" w:hAnsi="宋体" w:hint="default"/>
      </w:rPr>
    </w:lvl>
    <w:lvl w:ilvl="5">
      <w:start w:val="1"/>
      <w:numFmt w:val="decimal"/>
      <w:lvlText w:val="%1.%2.%3.%4.%5.%6."/>
      <w:lvlJc w:val="left"/>
      <w:pPr>
        <w:tabs>
          <w:tab w:val="num" w:pos="3136"/>
        </w:tabs>
        <w:ind w:left="3136" w:hanging="3136"/>
      </w:pPr>
      <w:rPr>
        <w:rFonts w:ascii="宋体" w:eastAsia="宋体" w:hAnsi="宋体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73"/>
        </w:tabs>
        <w:ind w:left="3673" w:hanging="1273"/>
      </w:pPr>
      <w:rPr>
        <w:rFonts w:ascii="宋体" w:eastAsia="宋体" w:hAnsi="宋体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18"/>
        </w:tabs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8"/>
        </w:tabs>
        <w:ind w:left="4648" w:hanging="1448"/>
      </w:pPr>
      <w:rPr>
        <w:rFonts w:hint="default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suff w:val="nothing"/>
      <w:lvlText w:val="%1　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80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420" w:firstLine="0"/>
      </w:pPr>
    </w:lvl>
    <w:lvl w:ilvl="5">
      <w:start w:val="1"/>
      <w:numFmt w:val="decimal"/>
      <w:suff w:val="nothing"/>
      <w:lvlText w:val="%2.%3.%4.%5.%6　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2.%3.%4.%5.%6.%7　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60"/>
        </w:tabs>
        <w:ind w:left="1860" w:hanging="1440"/>
      </w:pPr>
      <w:rPr>
        <w:rFonts w:hint="eastAsia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11"/>
        </w:tabs>
        <w:ind w:left="21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000000A"/>
    <w:multiLevelType w:val="multilevel"/>
    <w:tmpl w:val="0000000A"/>
    <w:lvl w:ilvl="0">
      <w:start w:val="1"/>
      <w:numFmt w:val="decimal"/>
      <w:suff w:val="nothing"/>
      <w:lvlText w:val="表%1　"/>
      <w:lvlJc w:val="left"/>
      <w:pPr>
        <w:ind w:left="176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4">
    <w:nsid w:val="0000000C"/>
    <w:multiLevelType w:val="multilevel"/>
    <w:tmpl w:val="0000000C"/>
    <w:lvl w:ilvl="0">
      <w:start w:val="1"/>
      <w:numFmt w:val="decimal"/>
      <w:suff w:val="nothing"/>
      <w:lvlText w:val="图%1　"/>
      <w:lvlJc w:val="left"/>
      <w:pPr>
        <w:ind w:left="216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186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186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186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186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940"/>
        </w:tabs>
        <w:ind w:left="29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2940"/>
        </w:tabs>
        <w:ind w:left="29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300"/>
        </w:tabs>
        <w:ind w:left="33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00"/>
        </w:tabs>
        <w:ind w:left="3300" w:hanging="1440"/>
      </w:pPr>
      <w:rPr>
        <w:rFonts w:hint="eastAsia"/>
      </w:rPr>
    </w:lvl>
  </w:abstractNum>
  <w:abstractNum w:abstractNumId="5">
    <w:nsid w:val="18621B71"/>
    <w:multiLevelType w:val="multilevel"/>
    <w:tmpl w:val="00000000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900" w:firstLine="0"/>
      </w:pPr>
    </w:lvl>
    <w:lvl w:ilvl="5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6">
    <w:nsid w:val="62103AE7"/>
    <w:multiLevelType w:val="hybridMultilevel"/>
    <w:tmpl w:val="195C37FE"/>
    <w:lvl w:ilvl="0" w:tplc="E3C6E1EE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8453030"/>
    <w:multiLevelType w:val="multilevel"/>
    <w:tmpl w:val="0409001D"/>
    <w:styleLink w:val="20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"/>
  </w:num>
  <w:num w:numId="13">
    <w:abstractNumId w:val="1"/>
  </w:num>
  <w:num w:numId="14">
    <w:abstractNumId w:val="5"/>
  </w:num>
  <w:num w:numId="15">
    <w:abstractNumId w:val="7"/>
  </w:num>
  <w:num w:numId="16">
    <w:abstractNumId w:val="3"/>
  </w:num>
  <w:num w:numId="17">
    <w:abstractNumId w:val="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EA"/>
    <w:rsid w:val="003D51A3"/>
    <w:rsid w:val="00420D32"/>
    <w:rsid w:val="007E40EA"/>
    <w:rsid w:val="00856037"/>
    <w:rsid w:val="00891908"/>
    <w:rsid w:val="00991A92"/>
    <w:rsid w:val="00DD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page number" w:uiPriority="0"/>
    <w:lsdException w:name="table of authorities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92"/>
    <w:pPr>
      <w:widowControl w:val="0"/>
      <w:suppressAutoHyphens/>
      <w:overflowPunct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991A92"/>
    <w:pPr>
      <w:keepNext/>
      <w:keepLines/>
      <w:numPr>
        <w:numId w:val="10"/>
      </w:numPr>
      <w:spacing w:before="240" w:after="120"/>
      <w:jc w:val="left"/>
      <w:outlineLvl w:val="0"/>
    </w:pPr>
    <w:rPr>
      <w:rFonts w:ascii="Arial" w:hAnsi="Arial"/>
      <w:b/>
      <w:kern w:val="44"/>
      <w:sz w:val="36"/>
      <w:lang w:val="x-none" w:eastAsia="x-none"/>
    </w:rPr>
  </w:style>
  <w:style w:type="paragraph" w:styleId="2">
    <w:name w:val="heading 2"/>
    <w:basedOn w:val="a"/>
    <w:next w:val="a"/>
    <w:link w:val="2Char"/>
    <w:qFormat/>
    <w:rsid w:val="00991A92"/>
    <w:pPr>
      <w:keepNext/>
      <w:keepLines/>
      <w:numPr>
        <w:ilvl w:val="1"/>
        <w:numId w:val="10"/>
      </w:numPr>
      <w:spacing w:before="240" w:after="120"/>
      <w:jc w:val="left"/>
      <w:outlineLvl w:val="1"/>
    </w:pPr>
    <w:rPr>
      <w:rFonts w:ascii="Arial" w:hAnsi="Arial"/>
      <w:b/>
      <w:sz w:val="30"/>
      <w:lang w:val="x-none" w:eastAsia="x-none"/>
    </w:rPr>
  </w:style>
  <w:style w:type="paragraph" w:styleId="3">
    <w:name w:val="heading 3"/>
    <w:basedOn w:val="a"/>
    <w:next w:val="a"/>
    <w:link w:val="3Char"/>
    <w:qFormat/>
    <w:rsid w:val="00991A92"/>
    <w:pPr>
      <w:keepNext/>
      <w:keepLines/>
      <w:numPr>
        <w:ilvl w:val="2"/>
        <w:numId w:val="10"/>
      </w:numPr>
      <w:tabs>
        <w:tab w:val="left" w:pos="480"/>
        <w:tab w:val="left" w:pos="960"/>
        <w:tab w:val="left" w:pos="1200"/>
      </w:tabs>
      <w:spacing w:before="240" w:after="120"/>
      <w:jc w:val="left"/>
      <w:outlineLvl w:val="2"/>
    </w:pPr>
    <w:rPr>
      <w:rFonts w:ascii="Arial" w:hAnsi="Arial"/>
      <w:b/>
      <w:sz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991A92"/>
    <w:pPr>
      <w:keepNext/>
      <w:keepLines/>
      <w:spacing w:before="280" w:after="290"/>
      <w:jc w:val="left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rsid w:val="00991A92"/>
    <w:pPr>
      <w:keepNext/>
      <w:keepLines/>
      <w:tabs>
        <w:tab w:val="left" w:pos="2495"/>
      </w:tabs>
      <w:spacing w:before="280" w:after="290" w:line="372" w:lineRule="auto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991A92"/>
    <w:pPr>
      <w:keepNext/>
      <w:keepLines/>
      <w:tabs>
        <w:tab w:val="left" w:pos="3136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rsid w:val="00991A92"/>
    <w:rPr>
      <w:rFonts w:eastAsia="宋体"/>
      <w:b/>
      <w:kern w:val="2"/>
      <w:sz w:val="30"/>
      <w:lang w:val="en-US" w:eastAsia="zh-CN" w:bidi="ar-SA"/>
    </w:rPr>
  </w:style>
  <w:style w:type="character" w:customStyle="1" w:styleId="CharChar3">
    <w:name w:val="Char Char3"/>
    <w:rsid w:val="00991A92"/>
    <w:rPr>
      <w:rFonts w:ascii="Arial" w:eastAsia="宋体" w:hAnsi="Arial"/>
      <w:b/>
      <w:kern w:val="2"/>
      <w:sz w:val="32"/>
      <w:lang w:val="en-US" w:eastAsia="zh-CN" w:bidi="ar-SA"/>
    </w:rPr>
  </w:style>
  <w:style w:type="character" w:customStyle="1" w:styleId="CharChar5">
    <w:name w:val="Char Char5"/>
    <w:rsid w:val="00991A92"/>
    <w:rPr>
      <w:b/>
      <w:kern w:val="44"/>
      <w:sz w:val="44"/>
    </w:rPr>
  </w:style>
  <w:style w:type="character" w:customStyle="1" w:styleId="Absatz-Standardschriftart">
    <w:name w:val="Absatz-Standardschriftart"/>
    <w:rsid w:val="00991A92"/>
  </w:style>
  <w:style w:type="character" w:customStyle="1" w:styleId="apple-style-span">
    <w:name w:val="apple-style-span"/>
    <w:basedOn w:val="a0"/>
    <w:rsid w:val="00991A92"/>
  </w:style>
  <w:style w:type="paragraph" w:customStyle="1" w:styleId="Default">
    <w:name w:val="Default"/>
    <w:rsid w:val="00991A92"/>
    <w:pPr>
      <w:widowControl w:val="0"/>
      <w:autoSpaceDE w:val="0"/>
      <w:autoSpaceDN w:val="0"/>
      <w:adjustRightInd w:val="0"/>
    </w:pPr>
    <w:rPr>
      <w:rFonts w:ascii="Arial" w:eastAsia="宋体" w:hAnsi="Arial" w:cs="Times New Roman"/>
      <w:color w:val="000000"/>
      <w:kern w:val="0"/>
      <w:sz w:val="24"/>
      <w:szCs w:val="20"/>
    </w:rPr>
  </w:style>
  <w:style w:type="paragraph" w:customStyle="1" w:styleId="CM17">
    <w:name w:val="CM17"/>
    <w:basedOn w:val="Default"/>
    <w:next w:val="Default"/>
    <w:rsid w:val="00991A92"/>
    <w:pPr>
      <w:spacing w:line="276" w:lineRule="atLeast"/>
    </w:pPr>
    <w:rPr>
      <w:color w:val="auto"/>
    </w:rPr>
  </w:style>
  <w:style w:type="paragraph" w:customStyle="1" w:styleId="CM2">
    <w:name w:val="CM2"/>
    <w:basedOn w:val="Default"/>
    <w:next w:val="Default"/>
    <w:rsid w:val="00991A92"/>
    <w:pPr>
      <w:spacing w:line="278" w:lineRule="atLeast"/>
    </w:pPr>
    <w:rPr>
      <w:color w:val="auto"/>
    </w:rPr>
  </w:style>
  <w:style w:type="paragraph" w:customStyle="1" w:styleId="CM22">
    <w:name w:val="CM22"/>
    <w:basedOn w:val="Default"/>
    <w:next w:val="Default"/>
    <w:rsid w:val="00991A92"/>
    <w:pPr>
      <w:spacing w:after="275"/>
    </w:pPr>
    <w:rPr>
      <w:color w:val="auto"/>
    </w:rPr>
  </w:style>
  <w:style w:type="paragraph" w:customStyle="1" w:styleId="CM28">
    <w:name w:val="CM28"/>
    <w:basedOn w:val="Default"/>
    <w:next w:val="Default"/>
    <w:rsid w:val="00991A92"/>
    <w:pPr>
      <w:spacing w:after="653"/>
    </w:pPr>
    <w:rPr>
      <w:color w:val="auto"/>
    </w:rPr>
  </w:style>
  <w:style w:type="paragraph" w:customStyle="1" w:styleId="CM42">
    <w:name w:val="CM42"/>
    <w:basedOn w:val="Default"/>
    <w:next w:val="Default"/>
    <w:rsid w:val="00991A92"/>
    <w:rPr>
      <w:color w:val="auto"/>
    </w:rPr>
  </w:style>
  <w:style w:type="paragraph" w:customStyle="1" w:styleId="SHECC1">
    <w:name w:val="SHECC标题1"/>
    <w:basedOn w:val="a"/>
    <w:rsid w:val="00991A92"/>
    <w:pPr>
      <w:keepNext/>
      <w:keepLines/>
      <w:pageBreakBefore/>
      <w:tabs>
        <w:tab w:val="left" w:pos="420"/>
      </w:tabs>
      <w:spacing w:beforeLines="100" w:before="312" w:afterLines="100" w:after="312"/>
      <w:outlineLvl w:val="0"/>
    </w:pPr>
    <w:rPr>
      <w:rFonts w:ascii="Arial" w:eastAsia="黑体" w:hAnsi="Arial"/>
      <w:b/>
      <w:kern w:val="44"/>
      <w:sz w:val="30"/>
    </w:rPr>
  </w:style>
  <w:style w:type="character" w:customStyle="1" w:styleId="2Char">
    <w:name w:val="标题 2 Char"/>
    <w:link w:val="2"/>
    <w:rsid w:val="00991A92"/>
    <w:rPr>
      <w:rFonts w:ascii="Arial" w:eastAsia="宋体" w:hAnsi="Arial" w:cs="Times New Roman"/>
      <w:b/>
      <w:sz w:val="30"/>
      <w:szCs w:val="20"/>
      <w:lang w:val="x-none" w:eastAsia="x-none"/>
    </w:rPr>
  </w:style>
  <w:style w:type="paragraph" w:customStyle="1" w:styleId="SHECC2">
    <w:name w:val="SHECC标题2"/>
    <w:basedOn w:val="2"/>
    <w:rsid w:val="00991A92"/>
    <w:pPr>
      <w:numPr>
        <w:ilvl w:val="0"/>
        <w:numId w:val="0"/>
      </w:numPr>
      <w:tabs>
        <w:tab w:val="left" w:pos="567"/>
      </w:tabs>
      <w:spacing w:beforeLines="100" w:before="312" w:afterLines="100" w:after="312" w:line="240" w:lineRule="auto"/>
    </w:pPr>
    <w:rPr>
      <w:sz w:val="24"/>
    </w:rPr>
  </w:style>
  <w:style w:type="character" w:customStyle="1" w:styleId="3Char">
    <w:name w:val="标题 3 Char"/>
    <w:link w:val="3"/>
    <w:rsid w:val="00991A92"/>
    <w:rPr>
      <w:rFonts w:ascii="Arial" w:eastAsia="宋体" w:hAnsi="Arial" w:cs="Times New Roman"/>
      <w:b/>
      <w:sz w:val="28"/>
      <w:szCs w:val="20"/>
      <w:lang w:val="x-none" w:eastAsia="x-none"/>
    </w:rPr>
  </w:style>
  <w:style w:type="paragraph" w:customStyle="1" w:styleId="SHECC3">
    <w:name w:val="SHECC标题3"/>
    <w:basedOn w:val="3"/>
    <w:rsid w:val="00991A92"/>
    <w:pPr>
      <w:numPr>
        <w:ilvl w:val="0"/>
        <w:numId w:val="0"/>
      </w:numPr>
      <w:tabs>
        <w:tab w:val="left" w:pos="709"/>
      </w:tabs>
      <w:spacing w:beforeLines="100" w:before="312" w:afterLines="100" w:after="312" w:line="240" w:lineRule="auto"/>
    </w:pPr>
    <w:rPr>
      <w:rFonts w:eastAsia="黑体"/>
      <w:sz w:val="24"/>
    </w:rPr>
  </w:style>
  <w:style w:type="character" w:customStyle="1" w:styleId="4Char">
    <w:name w:val="标题 4 Char"/>
    <w:basedOn w:val="a0"/>
    <w:link w:val="4"/>
    <w:rsid w:val="00991A92"/>
    <w:rPr>
      <w:rFonts w:ascii="Times New Roman" w:eastAsia="宋体" w:hAnsi="Times New Roman" w:cs="Times New Roman"/>
      <w:b/>
      <w:sz w:val="28"/>
      <w:szCs w:val="20"/>
    </w:rPr>
  </w:style>
  <w:style w:type="paragraph" w:customStyle="1" w:styleId="SHECC4">
    <w:name w:val="SHECC标题4"/>
    <w:basedOn w:val="4"/>
    <w:rsid w:val="00991A92"/>
    <w:pPr>
      <w:tabs>
        <w:tab w:val="left" w:pos="851"/>
        <w:tab w:val="left" w:pos="901"/>
      </w:tabs>
      <w:spacing w:beforeLines="100" w:before="312" w:afterLines="100" w:after="312" w:line="240" w:lineRule="auto"/>
    </w:pPr>
    <w:rPr>
      <w:sz w:val="24"/>
    </w:rPr>
  </w:style>
  <w:style w:type="paragraph" w:styleId="a3">
    <w:name w:val="Body Text"/>
    <w:basedOn w:val="a"/>
    <w:link w:val="Char"/>
    <w:rsid w:val="00991A92"/>
  </w:style>
  <w:style w:type="character" w:customStyle="1" w:styleId="Char">
    <w:name w:val="正文文本 Char"/>
    <w:basedOn w:val="a0"/>
    <w:link w:val="a3"/>
    <w:rsid w:val="00991A92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 First Indent"/>
    <w:basedOn w:val="a"/>
    <w:link w:val="Char0"/>
    <w:rsid w:val="00991A92"/>
    <w:pPr>
      <w:spacing w:after="120"/>
      <w:ind w:firstLineChars="100" w:firstLine="420"/>
    </w:pPr>
  </w:style>
  <w:style w:type="character" w:customStyle="1" w:styleId="Char0">
    <w:name w:val="正文首行缩进 Char"/>
    <w:basedOn w:val="Char"/>
    <w:link w:val="a4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SHECC">
    <w:name w:val="SHECC正文首行缩进"/>
    <w:basedOn w:val="a4"/>
    <w:rsid w:val="00991A92"/>
    <w:pPr>
      <w:spacing w:after="0"/>
      <w:ind w:firstLineChars="200" w:firstLine="200"/>
    </w:pPr>
    <w:rPr>
      <w:rFonts w:ascii="Arial" w:hAnsi="Arial"/>
    </w:rPr>
  </w:style>
  <w:style w:type="paragraph" w:customStyle="1" w:styleId="StandardBlock">
    <w:name w:val="Standard Block"/>
    <w:basedOn w:val="a"/>
    <w:next w:val="a"/>
    <w:rsid w:val="00991A92"/>
    <w:pPr>
      <w:autoSpaceDE w:val="0"/>
      <w:autoSpaceDN w:val="0"/>
      <w:adjustRightInd w:val="0"/>
      <w:spacing w:before="120"/>
      <w:jc w:val="left"/>
    </w:pPr>
    <w:rPr>
      <w:kern w:val="0"/>
    </w:rPr>
  </w:style>
  <w:style w:type="paragraph" w:customStyle="1" w:styleId="TableText">
    <w:name w:val="Table Text"/>
    <w:basedOn w:val="a"/>
    <w:rsid w:val="00991A92"/>
    <w:pPr>
      <w:keepLines/>
      <w:widowControl/>
      <w:autoSpaceDE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customStyle="1" w:styleId="TableHeading">
    <w:name w:val="Table Heading"/>
    <w:basedOn w:val="TableText"/>
    <w:rsid w:val="00991A92"/>
    <w:pPr>
      <w:spacing w:before="120" w:after="120" w:line="240" w:lineRule="auto"/>
    </w:pPr>
    <w:rPr>
      <w:b/>
    </w:rPr>
  </w:style>
  <w:style w:type="paragraph" w:customStyle="1" w:styleId="timesnew">
    <w:name w:val="times new"/>
    <w:basedOn w:val="a"/>
    <w:link w:val="timesnewChar"/>
    <w:rsid w:val="00991A92"/>
    <w:pPr>
      <w:tabs>
        <w:tab w:val="left" w:pos="840"/>
      </w:tabs>
      <w:ind w:left="840" w:hanging="420"/>
    </w:pPr>
    <w:rPr>
      <w:rFonts w:ascii="宋体" w:hAnsi="宋体"/>
      <w:sz w:val="21"/>
      <w:vertAlign w:val="superscript"/>
    </w:rPr>
  </w:style>
  <w:style w:type="character" w:customStyle="1" w:styleId="timesnewChar">
    <w:name w:val="times new Char"/>
    <w:basedOn w:val="a0"/>
    <w:link w:val="timesnew"/>
    <w:rsid w:val="00991A92"/>
    <w:rPr>
      <w:rFonts w:ascii="宋体" w:eastAsia="宋体" w:hAnsi="宋体" w:cs="Times New Roman"/>
      <w:szCs w:val="20"/>
      <w:vertAlign w:val="superscript"/>
    </w:rPr>
  </w:style>
  <w:style w:type="character" w:customStyle="1" w:styleId="1Char">
    <w:name w:val="标题 1 Char"/>
    <w:link w:val="1"/>
    <w:rsid w:val="00991A92"/>
    <w:rPr>
      <w:rFonts w:ascii="Arial" w:eastAsia="宋体" w:hAnsi="Arial" w:cs="Times New Roman"/>
      <w:b/>
      <w:kern w:val="44"/>
      <w:sz w:val="36"/>
      <w:szCs w:val="20"/>
      <w:lang w:val="x-none" w:eastAsia="x-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92"/>
    <w:pPr>
      <w:widowControl/>
      <w:numPr>
        <w:numId w:val="0"/>
      </w:numPr>
      <w:suppressAutoHyphens w:val="0"/>
      <w:overflowPunct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WW-Absatz-Standardschriftart">
    <w:name w:val="WW-Absatz-Standardschriftart"/>
    <w:rsid w:val="00991A92"/>
  </w:style>
  <w:style w:type="character" w:customStyle="1" w:styleId="WW-Absatz-Standardschriftart1">
    <w:name w:val="WW-Absatz-Standardschriftart1"/>
    <w:rsid w:val="00991A92"/>
  </w:style>
  <w:style w:type="character" w:customStyle="1" w:styleId="WW-Absatz-Standardschriftart11">
    <w:name w:val="WW-Absatz-Standardschriftart11"/>
    <w:rsid w:val="00991A92"/>
  </w:style>
  <w:style w:type="character" w:customStyle="1" w:styleId="WW-Absatz-Standardschriftart111">
    <w:name w:val="WW-Absatz-Standardschriftart111"/>
    <w:rsid w:val="00991A92"/>
  </w:style>
  <w:style w:type="paragraph" w:customStyle="1" w:styleId="a5">
    <w:name w:val="标签"/>
    <w:basedOn w:val="a"/>
    <w:rsid w:val="00991A92"/>
    <w:pPr>
      <w:suppressLineNumbers/>
      <w:spacing w:before="120" w:after="120"/>
    </w:pPr>
    <w:rPr>
      <w:i/>
      <w:sz w:val="21"/>
    </w:rPr>
  </w:style>
  <w:style w:type="paragraph" w:styleId="a6">
    <w:name w:val="Title"/>
    <w:basedOn w:val="a"/>
    <w:next w:val="a"/>
    <w:link w:val="Char1"/>
    <w:qFormat/>
    <w:rsid w:val="00991A92"/>
    <w:pPr>
      <w:spacing w:before="240" w:after="60"/>
      <w:jc w:val="center"/>
      <w:outlineLvl w:val="0"/>
    </w:pPr>
    <w:rPr>
      <w:rFonts w:ascii="Arial" w:hAnsi="Arial"/>
      <w:b/>
      <w:bCs/>
      <w:sz w:val="30"/>
      <w:szCs w:val="32"/>
    </w:rPr>
  </w:style>
  <w:style w:type="character" w:customStyle="1" w:styleId="Char1">
    <w:name w:val="标题 Char"/>
    <w:basedOn w:val="a0"/>
    <w:link w:val="a6"/>
    <w:rsid w:val="00991A92"/>
    <w:rPr>
      <w:rFonts w:ascii="Arial" w:eastAsia="宋体" w:hAnsi="Arial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991A9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991A92"/>
    <w:rPr>
      <w:rFonts w:ascii="Arial" w:eastAsia="黑体" w:hAnsi="Arial" w:cs="Times New Roman"/>
      <w:b/>
      <w:sz w:val="24"/>
      <w:szCs w:val="20"/>
    </w:rPr>
  </w:style>
  <w:style w:type="paragraph" w:customStyle="1" w:styleId="CharChar">
    <w:name w:val="标题 Char Char"/>
    <w:basedOn w:val="a"/>
    <w:next w:val="a3"/>
    <w:rsid w:val="00991A92"/>
    <w:pPr>
      <w:keepNext/>
      <w:spacing w:before="240" w:after="120"/>
    </w:pPr>
    <w:rPr>
      <w:sz w:val="28"/>
    </w:rPr>
  </w:style>
  <w:style w:type="character" w:styleId="a7">
    <w:name w:val="Hyperlink"/>
    <w:basedOn w:val="a0"/>
    <w:uiPriority w:val="99"/>
    <w:rsid w:val="00991A92"/>
    <w:rPr>
      <w:color w:val="0000FF"/>
      <w:u w:val="single"/>
    </w:rPr>
  </w:style>
  <w:style w:type="paragraph" w:customStyle="1" w:styleId="a8">
    <w:name w:val="段"/>
    <w:basedOn w:val="a"/>
    <w:rsid w:val="00991A92"/>
    <w:pPr>
      <w:snapToGrid w:val="0"/>
      <w:ind w:firstLineChars="200" w:firstLine="480"/>
    </w:pPr>
  </w:style>
  <w:style w:type="paragraph" w:customStyle="1" w:styleId="a9">
    <w:name w:val="章标题"/>
    <w:next w:val="a"/>
    <w:rsid w:val="00991A92"/>
    <w:pPr>
      <w:snapToGrid w:val="0"/>
      <w:spacing w:beforeLines="50" w:before="156" w:afterLines="50" w:after="156" w:line="360" w:lineRule="auto"/>
      <w:outlineLvl w:val="0"/>
    </w:pPr>
    <w:rPr>
      <w:rFonts w:ascii="黑体" w:eastAsia="黑体" w:hAnsi="Times New Roman" w:cs="Times New Roman"/>
      <w:sz w:val="24"/>
      <w:szCs w:val="20"/>
    </w:rPr>
  </w:style>
  <w:style w:type="paragraph" w:customStyle="1" w:styleId="aa">
    <w:name w:val="一级条标题"/>
    <w:basedOn w:val="a9"/>
    <w:next w:val="a"/>
    <w:rsid w:val="00991A92"/>
    <w:pPr>
      <w:spacing w:beforeLines="0" w:before="0" w:afterLines="0" w:after="0"/>
      <w:outlineLvl w:val="1"/>
    </w:pPr>
    <w:rPr>
      <w:rFonts w:eastAsia="宋体"/>
    </w:rPr>
  </w:style>
  <w:style w:type="paragraph" w:customStyle="1" w:styleId="ab">
    <w:name w:val="二级条标题"/>
    <w:basedOn w:val="aa"/>
    <w:next w:val="a"/>
    <w:rsid w:val="00991A92"/>
    <w:pPr>
      <w:outlineLvl w:val="2"/>
    </w:pPr>
  </w:style>
  <w:style w:type="paragraph" w:customStyle="1" w:styleId="ac">
    <w:name w:val="框内容"/>
    <w:basedOn w:val="a3"/>
    <w:rsid w:val="00991A92"/>
  </w:style>
  <w:style w:type="paragraph" w:styleId="ad">
    <w:name w:val="List"/>
    <w:basedOn w:val="a3"/>
    <w:rsid w:val="00991A92"/>
  </w:style>
  <w:style w:type="character" w:customStyle="1" w:styleId="Char2">
    <w:name w:val="默认段落字体 Char"/>
    <w:rsid w:val="00991A92"/>
  </w:style>
  <w:style w:type="character" w:customStyle="1" w:styleId="10">
    <w:name w:val="默认段落字体1"/>
    <w:rsid w:val="00991A92"/>
  </w:style>
  <w:style w:type="paragraph" w:customStyle="1" w:styleId="ae">
    <w:name w:val="目录"/>
    <w:basedOn w:val="a"/>
    <w:rsid w:val="00991A92"/>
    <w:pPr>
      <w:suppressLineNumbers/>
    </w:pPr>
  </w:style>
  <w:style w:type="paragraph" w:styleId="11">
    <w:name w:val="toc 1"/>
    <w:basedOn w:val="a"/>
    <w:next w:val="a"/>
    <w:uiPriority w:val="39"/>
    <w:rsid w:val="00991A92"/>
  </w:style>
  <w:style w:type="paragraph" w:styleId="21">
    <w:name w:val="toc 2"/>
    <w:basedOn w:val="a"/>
    <w:next w:val="a"/>
    <w:uiPriority w:val="39"/>
    <w:rsid w:val="00991A92"/>
    <w:pPr>
      <w:ind w:leftChars="200" w:left="420"/>
    </w:pPr>
  </w:style>
  <w:style w:type="paragraph" w:styleId="30">
    <w:name w:val="toc 3"/>
    <w:basedOn w:val="a"/>
    <w:next w:val="a"/>
    <w:uiPriority w:val="39"/>
    <w:rsid w:val="00991A92"/>
    <w:pPr>
      <w:ind w:leftChars="400" w:left="840"/>
    </w:pPr>
  </w:style>
  <w:style w:type="paragraph" w:styleId="40">
    <w:name w:val="toc 4"/>
    <w:basedOn w:val="a"/>
    <w:next w:val="a"/>
    <w:rsid w:val="00991A92"/>
    <w:pPr>
      <w:ind w:leftChars="600" w:left="1260"/>
    </w:pPr>
  </w:style>
  <w:style w:type="paragraph" w:styleId="50">
    <w:name w:val="toc 5"/>
    <w:basedOn w:val="a"/>
    <w:next w:val="a"/>
    <w:rsid w:val="00991A92"/>
    <w:pPr>
      <w:ind w:leftChars="800" w:left="1680"/>
    </w:pPr>
  </w:style>
  <w:style w:type="paragraph" w:styleId="af">
    <w:name w:val="annotation text"/>
    <w:basedOn w:val="a"/>
    <w:link w:val="Char3"/>
    <w:rsid w:val="00991A92"/>
    <w:pPr>
      <w:jc w:val="left"/>
    </w:pPr>
  </w:style>
  <w:style w:type="character" w:customStyle="1" w:styleId="Char3">
    <w:name w:val="批注文字 Char"/>
    <w:basedOn w:val="a0"/>
    <w:link w:val="af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Char0">
    <w:name w:val="三级条标题 Char Char"/>
    <w:rsid w:val="00991A92"/>
    <w:pPr>
      <w:outlineLvl w:val="3"/>
    </w:pPr>
    <w:rPr>
      <w:rFonts w:ascii="黑体" w:eastAsia="宋体" w:hAnsi="Times New Roman" w:cs="Times New Roman"/>
      <w:sz w:val="24"/>
      <w:szCs w:val="20"/>
    </w:rPr>
  </w:style>
  <w:style w:type="paragraph" w:styleId="af0">
    <w:name w:val="caption"/>
    <w:basedOn w:val="a"/>
    <w:next w:val="a"/>
    <w:qFormat/>
    <w:rsid w:val="00991A92"/>
    <w:rPr>
      <w:rFonts w:ascii="Arial" w:eastAsia="黑体" w:hAnsi="Arial"/>
      <w:sz w:val="20"/>
    </w:rPr>
  </w:style>
  <w:style w:type="table" w:styleId="af1">
    <w:name w:val="Table Grid"/>
    <w:basedOn w:val="a1"/>
    <w:rsid w:val="00991A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Char4"/>
    <w:rsid w:val="00991A92"/>
    <w:pPr>
      <w:shd w:val="clear" w:color="auto" w:fill="000080"/>
    </w:pPr>
  </w:style>
  <w:style w:type="character" w:customStyle="1" w:styleId="Char4">
    <w:name w:val="文档结构图 Char"/>
    <w:basedOn w:val="a0"/>
    <w:link w:val="af2"/>
    <w:rsid w:val="00991A92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3">
    <w:name w:val="文字"/>
    <w:basedOn w:val="a5"/>
    <w:rsid w:val="00991A92"/>
  </w:style>
  <w:style w:type="numbering" w:customStyle="1" w:styleId="20">
    <w:name w:val="样式2"/>
    <w:uiPriority w:val="99"/>
    <w:rsid w:val="00991A92"/>
    <w:pPr>
      <w:numPr>
        <w:numId w:val="15"/>
      </w:numPr>
    </w:pPr>
  </w:style>
  <w:style w:type="paragraph" w:styleId="af4">
    <w:name w:val="footer"/>
    <w:basedOn w:val="a"/>
    <w:link w:val="Char5"/>
    <w:rsid w:val="00991A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0"/>
    <w:link w:val="af4"/>
    <w:rsid w:val="00991A92"/>
    <w:rPr>
      <w:rFonts w:ascii="Times New Roman" w:eastAsia="宋体" w:hAnsi="Times New Roman" w:cs="Times New Roman"/>
      <w:sz w:val="18"/>
      <w:szCs w:val="20"/>
    </w:rPr>
  </w:style>
  <w:style w:type="character" w:styleId="af5">
    <w:name w:val="page number"/>
    <w:basedOn w:val="a0"/>
    <w:rsid w:val="00991A92"/>
  </w:style>
  <w:style w:type="paragraph" w:styleId="af6">
    <w:name w:val="header"/>
    <w:basedOn w:val="a"/>
    <w:link w:val="Char6"/>
    <w:uiPriority w:val="99"/>
    <w:rsid w:val="00991A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6">
    <w:name w:val="页眉 Char"/>
    <w:basedOn w:val="a0"/>
    <w:link w:val="af6"/>
    <w:uiPriority w:val="99"/>
    <w:rsid w:val="00991A92"/>
    <w:rPr>
      <w:rFonts w:ascii="Times New Roman" w:eastAsia="宋体" w:hAnsi="Times New Roman" w:cs="Times New Roman"/>
      <w:sz w:val="18"/>
      <w:szCs w:val="20"/>
    </w:rPr>
  </w:style>
  <w:style w:type="paragraph" w:styleId="af7">
    <w:name w:val="table of authorities"/>
    <w:basedOn w:val="a"/>
    <w:next w:val="a"/>
    <w:rsid w:val="00991A92"/>
    <w:pPr>
      <w:ind w:left="240" w:hanging="240"/>
      <w:jc w:val="left"/>
    </w:pPr>
    <w:rPr>
      <w:rFonts w:ascii="Calibri" w:hAnsi="Calibri"/>
      <w:sz w:val="20"/>
    </w:rPr>
  </w:style>
  <w:style w:type="paragraph" w:styleId="af8">
    <w:name w:val="toa heading"/>
    <w:basedOn w:val="a"/>
    <w:next w:val="a"/>
    <w:rsid w:val="00991A92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customStyle="1" w:styleId="af9">
    <w:name w:val="正文表标题"/>
    <w:next w:val="a"/>
    <w:rsid w:val="00991A92"/>
    <w:pPr>
      <w:snapToGrid w:val="0"/>
      <w:spacing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fa">
    <w:name w:val="Body Text Indent"/>
    <w:basedOn w:val="a"/>
    <w:link w:val="Char7"/>
    <w:rsid w:val="00991A92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a"/>
    <w:rsid w:val="00991A92"/>
    <w:rPr>
      <w:rFonts w:ascii="Times New Roman" w:eastAsia="宋体" w:hAnsi="Times New Roman" w:cs="Times New Roman"/>
      <w:sz w:val="24"/>
      <w:szCs w:val="20"/>
    </w:rPr>
  </w:style>
  <w:style w:type="paragraph" w:styleId="22">
    <w:name w:val="Body Text First Indent 2"/>
    <w:basedOn w:val="afa"/>
    <w:link w:val="2Char0"/>
    <w:rsid w:val="00991A92"/>
    <w:pPr>
      <w:snapToGrid w:val="0"/>
      <w:ind w:leftChars="0" w:left="0" w:firstLine="420"/>
    </w:pPr>
  </w:style>
  <w:style w:type="character" w:customStyle="1" w:styleId="2Char0">
    <w:name w:val="正文首行缩进 2 Char"/>
    <w:basedOn w:val="Char7"/>
    <w:link w:val="22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8">
    <w:name w:val="正文图标题 Char"/>
    <w:next w:val="a"/>
    <w:rsid w:val="00991A92"/>
    <w:pPr>
      <w:snapToGrid w:val="0"/>
      <w:spacing w:beforeLines="50" w:before="156"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3">
    <w:name w:val="正文文字 2"/>
    <w:basedOn w:val="a"/>
    <w:rsid w:val="00991A92"/>
    <w:pPr>
      <w:spacing w:before="156" w:after="156" w:line="240" w:lineRule="auto"/>
      <w:jc w:val="center"/>
    </w:pPr>
    <w:rPr>
      <w:rFonts w:ascii="仿宋_GB2312" w:eastAsia="仿宋_GB2312" w:hAnsi="仿宋_GB2312"/>
      <w:b/>
      <w:sz w:val="52"/>
    </w:rPr>
  </w:style>
  <w:style w:type="paragraph" w:styleId="afb">
    <w:name w:val="List Paragraph"/>
    <w:basedOn w:val="a"/>
    <w:uiPriority w:val="34"/>
    <w:qFormat/>
    <w:rsid w:val="00856037"/>
    <w:pPr>
      <w:suppressAutoHyphens w:val="0"/>
      <w:overflowPunct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0" w:qFormat="1"/>
    <w:lsdException w:name="page number" w:uiPriority="0"/>
    <w:lsdException w:name="table of authorities" w:uiPriority="0"/>
    <w:lsdException w:name="toa heading" w:uiPriority="0"/>
    <w:lsdException w:name="List" w:uiPriority="0"/>
    <w:lsdException w:name="Title" w:semiHidden="0" w:uiPriority="0" w:unhideWhenUsed="0" w:qFormat="1"/>
    <w:lsdException w:name="Default Paragraph Font" w:uiPriority="0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A92"/>
    <w:pPr>
      <w:widowControl w:val="0"/>
      <w:suppressAutoHyphens/>
      <w:overflowPunct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qFormat/>
    <w:rsid w:val="00991A92"/>
    <w:pPr>
      <w:keepNext/>
      <w:keepLines/>
      <w:numPr>
        <w:numId w:val="10"/>
      </w:numPr>
      <w:spacing w:before="240" w:after="120"/>
      <w:jc w:val="left"/>
      <w:outlineLvl w:val="0"/>
    </w:pPr>
    <w:rPr>
      <w:rFonts w:ascii="Arial" w:hAnsi="Arial"/>
      <w:b/>
      <w:kern w:val="44"/>
      <w:sz w:val="36"/>
      <w:lang w:val="x-none" w:eastAsia="x-none"/>
    </w:rPr>
  </w:style>
  <w:style w:type="paragraph" w:styleId="2">
    <w:name w:val="heading 2"/>
    <w:basedOn w:val="a"/>
    <w:next w:val="a"/>
    <w:link w:val="2Char"/>
    <w:qFormat/>
    <w:rsid w:val="00991A92"/>
    <w:pPr>
      <w:keepNext/>
      <w:keepLines/>
      <w:numPr>
        <w:ilvl w:val="1"/>
        <w:numId w:val="10"/>
      </w:numPr>
      <w:spacing w:before="240" w:after="120"/>
      <w:jc w:val="left"/>
      <w:outlineLvl w:val="1"/>
    </w:pPr>
    <w:rPr>
      <w:rFonts w:ascii="Arial" w:hAnsi="Arial"/>
      <w:b/>
      <w:sz w:val="30"/>
      <w:lang w:val="x-none" w:eastAsia="x-none"/>
    </w:rPr>
  </w:style>
  <w:style w:type="paragraph" w:styleId="3">
    <w:name w:val="heading 3"/>
    <w:basedOn w:val="a"/>
    <w:next w:val="a"/>
    <w:link w:val="3Char"/>
    <w:qFormat/>
    <w:rsid w:val="00991A92"/>
    <w:pPr>
      <w:keepNext/>
      <w:keepLines/>
      <w:numPr>
        <w:ilvl w:val="2"/>
        <w:numId w:val="10"/>
      </w:numPr>
      <w:tabs>
        <w:tab w:val="left" w:pos="480"/>
        <w:tab w:val="left" w:pos="960"/>
        <w:tab w:val="left" w:pos="1200"/>
      </w:tabs>
      <w:spacing w:before="240" w:after="120"/>
      <w:jc w:val="left"/>
      <w:outlineLvl w:val="2"/>
    </w:pPr>
    <w:rPr>
      <w:rFonts w:ascii="Arial" w:hAnsi="Arial"/>
      <w:b/>
      <w:sz w:val="28"/>
      <w:lang w:val="x-none" w:eastAsia="x-none"/>
    </w:rPr>
  </w:style>
  <w:style w:type="paragraph" w:styleId="4">
    <w:name w:val="heading 4"/>
    <w:basedOn w:val="a"/>
    <w:next w:val="a"/>
    <w:link w:val="4Char"/>
    <w:qFormat/>
    <w:rsid w:val="00991A92"/>
    <w:pPr>
      <w:keepNext/>
      <w:keepLines/>
      <w:spacing w:before="280" w:after="290"/>
      <w:jc w:val="left"/>
      <w:outlineLvl w:val="3"/>
    </w:pPr>
    <w:rPr>
      <w:b/>
      <w:sz w:val="28"/>
    </w:rPr>
  </w:style>
  <w:style w:type="paragraph" w:styleId="5">
    <w:name w:val="heading 5"/>
    <w:basedOn w:val="a"/>
    <w:next w:val="a"/>
    <w:link w:val="5Char"/>
    <w:qFormat/>
    <w:rsid w:val="00991A92"/>
    <w:pPr>
      <w:keepNext/>
      <w:keepLines/>
      <w:tabs>
        <w:tab w:val="left" w:pos="2495"/>
      </w:tabs>
      <w:spacing w:before="280" w:after="290" w:line="372" w:lineRule="auto"/>
      <w:jc w:val="left"/>
      <w:outlineLvl w:val="4"/>
    </w:pPr>
    <w:rPr>
      <w:b/>
    </w:rPr>
  </w:style>
  <w:style w:type="paragraph" w:styleId="6">
    <w:name w:val="heading 6"/>
    <w:basedOn w:val="a"/>
    <w:next w:val="a"/>
    <w:link w:val="6Char"/>
    <w:qFormat/>
    <w:rsid w:val="00991A92"/>
    <w:pPr>
      <w:keepNext/>
      <w:keepLines/>
      <w:tabs>
        <w:tab w:val="left" w:pos="3136"/>
      </w:tabs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2">
    <w:name w:val="Char Char2"/>
    <w:rsid w:val="00991A92"/>
    <w:rPr>
      <w:rFonts w:eastAsia="宋体"/>
      <w:b/>
      <w:kern w:val="2"/>
      <w:sz w:val="30"/>
      <w:lang w:val="en-US" w:eastAsia="zh-CN" w:bidi="ar-SA"/>
    </w:rPr>
  </w:style>
  <w:style w:type="character" w:customStyle="1" w:styleId="CharChar3">
    <w:name w:val="Char Char3"/>
    <w:rsid w:val="00991A92"/>
    <w:rPr>
      <w:rFonts w:ascii="Arial" w:eastAsia="宋体" w:hAnsi="Arial"/>
      <w:b/>
      <w:kern w:val="2"/>
      <w:sz w:val="32"/>
      <w:lang w:val="en-US" w:eastAsia="zh-CN" w:bidi="ar-SA"/>
    </w:rPr>
  </w:style>
  <w:style w:type="character" w:customStyle="1" w:styleId="CharChar5">
    <w:name w:val="Char Char5"/>
    <w:rsid w:val="00991A92"/>
    <w:rPr>
      <w:b/>
      <w:kern w:val="44"/>
      <w:sz w:val="44"/>
    </w:rPr>
  </w:style>
  <w:style w:type="character" w:customStyle="1" w:styleId="Absatz-Standardschriftart">
    <w:name w:val="Absatz-Standardschriftart"/>
    <w:rsid w:val="00991A92"/>
  </w:style>
  <w:style w:type="character" w:customStyle="1" w:styleId="apple-style-span">
    <w:name w:val="apple-style-span"/>
    <w:basedOn w:val="a0"/>
    <w:rsid w:val="00991A92"/>
  </w:style>
  <w:style w:type="paragraph" w:customStyle="1" w:styleId="Default">
    <w:name w:val="Default"/>
    <w:rsid w:val="00991A92"/>
    <w:pPr>
      <w:widowControl w:val="0"/>
      <w:autoSpaceDE w:val="0"/>
      <w:autoSpaceDN w:val="0"/>
      <w:adjustRightInd w:val="0"/>
    </w:pPr>
    <w:rPr>
      <w:rFonts w:ascii="Arial" w:eastAsia="宋体" w:hAnsi="Arial" w:cs="Times New Roman"/>
      <w:color w:val="000000"/>
      <w:kern w:val="0"/>
      <w:sz w:val="24"/>
      <w:szCs w:val="20"/>
    </w:rPr>
  </w:style>
  <w:style w:type="paragraph" w:customStyle="1" w:styleId="CM17">
    <w:name w:val="CM17"/>
    <w:basedOn w:val="Default"/>
    <w:next w:val="Default"/>
    <w:rsid w:val="00991A92"/>
    <w:pPr>
      <w:spacing w:line="276" w:lineRule="atLeast"/>
    </w:pPr>
    <w:rPr>
      <w:color w:val="auto"/>
    </w:rPr>
  </w:style>
  <w:style w:type="paragraph" w:customStyle="1" w:styleId="CM2">
    <w:name w:val="CM2"/>
    <w:basedOn w:val="Default"/>
    <w:next w:val="Default"/>
    <w:rsid w:val="00991A92"/>
    <w:pPr>
      <w:spacing w:line="278" w:lineRule="atLeast"/>
    </w:pPr>
    <w:rPr>
      <w:color w:val="auto"/>
    </w:rPr>
  </w:style>
  <w:style w:type="paragraph" w:customStyle="1" w:styleId="CM22">
    <w:name w:val="CM22"/>
    <w:basedOn w:val="Default"/>
    <w:next w:val="Default"/>
    <w:rsid w:val="00991A92"/>
    <w:pPr>
      <w:spacing w:after="275"/>
    </w:pPr>
    <w:rPr>
      <w:color w:val="auto"/>
    </w:rPr>
  </w:style>
  <w:style w:type="paragraph" w:customStyle="1" w:styleId="CM28">
    <w:name w:val="CM28"/>
    <w:basedOn w:val="Default"/>
    <w:next w:val="Default"/>
    <w:rsid w:val="00991A92"/>
    <w:pPr>
      <w:spacing w:after="653"/>
    </w:pPr>
    <w:rPr>
      <w:color w:val="auto"/>
    </w:rPr>
  </w:style>
  <w:style w:type="paragraph" w:customStyle="1" w:styleId="CM42">
    <w:name w:val="CM42"/>
    <w:basedOn w:val="Default"/>
    <w:next w:val="Default"/>
    <w:rsid w:val="00991A92"/>
    <w:rPr>
      <w:color w:val="auto"/>
    </w:rPr>
  </w:style>
  <w:style w:type="paragraph" w:customStyle="1" w:styleId="SHECC1">
    <w:name w:val="SHECC标题1"/>
    <w:basedOn w:val="a"/>
    <w:rsid w:val="00991A92"/>
    <w:pPr>
      <w:keepNext/>
      <w:keepLines/>
      <w:pageBreakBefore/>
      <w:tabs>
        <w:tab w:val="left" w:pos="420"/>
      </w:tabs>
      <w:spacing w:beforeLines="100" w:before="312" w:afterLines="100" w:after="312"/>
      <w:outlineLvl w:val="0"/>
    </w:pPr>
    <w:rPr>
      <w:rFonts w:ascii="Arial" w:eastAsia="黑体" w:hAnsi="Arial"/>
      <w:b/>
      <w:kern w:val="44"/>
      <w:sz w:val="30"/>
    </w:rPr>
  </w:style>
  <w:style w:type="character" w:customStyle="1" w:styleId="2Char">
    <w:name w:val="标题 2 Char"/>
    <w:link w:val="2"/>
    <w:rsid w:val="00991A92"/>
    <w:rPr>
      <w:rFonts w:ascii="Arial" w:eastAsia="宋体" w:hAnsi="Arial" w:cs="Times New Roman"/>
      <w:b/>
      <w:sz w:val="30"/>
      <w:szCs w:val="20"/>
      <w:lang w:val="x-none" w:eastAsia="x-none"/>
    </w:rPr>
  </w:style>
  <w:style w:type="paragraph" w:customStyle="1" w:styleId="SHECC2">
    <w:name w:val="SHECC标题2"/>
    <w:basedOn w:val="2"/>
    <w:rsid w:val="00991A92"/>
    <w:pPr>
      <w:numPr>
        <w:ilvl w:val="0"/>
        <w:numId w:val="0"/>
      </w:numPr>
      <w:tabs>
        <w:tab w:val="left" w:pos="567"/>
      </w:tabs>
      <w:spacing w:beforeLines="100" w:before="312" w:afterLines="100" w:after="312" w:line="240" w:lineRule="auto"/>
    </w:pPr>
    <w:rPr>
      <w:sz w:val="24"/>
    </w:rPr>
  </w:style>
  <w:style w:type="character" w:customStyle="1" w:styleId="3Char">
    <w:name w:val="标题 3 Char"/>
    <w:link w:val="3"/>
    <w:rsid w:val="00991A92"/>
    <w:rPr>
      <w:rFonts w:ascii="Arial" w:eastAsia="宋体" w:hAnsi="Arial" w:cs="Times New Roman"/>
      <w:b/>
      <w:sz w:val="28"/>
      <w:szCs w:val="20"/>
      <w:lang w:val="x-none" w:eastAsia="x-none"/>
    </w:rPr>
  </w:style>
  <w:style w:type="paragraph" w:customStyle="1" w:styleId="SHECC3">
    <w:name w:val="SHECC标题3"/>
    <w:basedOn w:val="3"/>
    <w:rsid w:val="00991A92"/>
    <w:pPr>
      <w:numPr>
        <w:ilvl w:val="0"/>
        <w:numId w:val="0"/>
      </w:numPr>
      <w:tabs>
        <w:tab w:val="left" w:pos="709"/>
      </w:tabs>
      <w:spacing w:beforeLines="100" w:before="312" w:afterLines="100" w:after="312" w:line="240" w:lineRule="auto"/>
    </w:pPr>
    <w:rPr>
      <w:rFonts w:eastAsia="黑体"/>
      <w:sz w:val="24"/>
    </w:rPr>
  </w:style>
  <w:style w:type="character" w:customStyle="1" w:styleId="4Char">
    <w:name w:val="标题 4 Char"/>
    <w:basedOn w:val="a0"/>
    <w:link w:val="4"/>
    <w:rsid w:val="00991A92"/>
    <w:rPr>
      <w:rFonts w:ascii="Times New Roman" w:eastAsia="宋体" w:hAnsi="Times New Roman" w:cs="Times New Roman"/>
      <w:b/>
      <w:sz w:val="28"/>
      <w:szCs w:val="20"/>
    </w:rPr>
  </w:style>
  <w:style w:type="paragraph" w:customStyle="1" w:styleId="SHECC4">
    <w:name w:val="SHECC标题4"/>
    <w:basedOn w:val="4"/>
    <w:rsid w:val="00991A92"/>
    <w:pPr>
      <w:tabs>
        <w:tab w:val="left" w:pos="851"/>
        <w:tab w:val="left" w:pos="901"/>
      </w:tabs>
      <w:spacing w:beforeLines="100" w:before="312" w:afterLines="100" w:after="312" w:line="240" w:lineRule="auto"/>
    </w:pPr>
    <w:rPr>
      <w:sz w:val="24"/>
    </w:rPr>
  </w:style>
  <w:style w:type="paragraph" w:styleId="a3">
    <w:name w:val="Body Text"/>
    <w:basedOn w:val="a"/>
    <w:link w:val="Char"/>
    <w:rsid w:val="00991A92"/>
  </w:style>
  <w:style w:type="character" w:customStyle="1" w:styleId="Char">
    <w:name w:val="正文文本 Char"/>
    <w:basedOn w:val="a0"/>
    <w:link w:val="a3"/>
    <w:rsid w:val="00991A92"/>
    <w:rPr>
      <w:rFonts w:ascii="Times New Roman" w:eastAsia="宋体" w:hAnsi="Times New Roman" w:cs="Times New Roman"/>
      <w:sz w:val="24"/>
      <w:szCs w:val="20"/>
    </w:rPr>
  </w:style>
  <w:style w:type="paragraph" w:styleId="a4">
    <w:name w:val="Body Text First Indent"/>
    <w:basedOn w:val="a"/>
    <w:link w:val="Char0"/>
    <w:rsid w:val="00991A92"/>
    <w:pPr>
      <w:spacing w:after="120"/>
      <w:ind w:firstLineChars="100" w:firstLine="420"/>
    </w:pPr>
  </w:style>
  <w:style w:type="character" w:customStyle="1" w:styleId="Char0">
    <w:name w:val="正文首行缩进 Char"/>
    <w:basedOn w:val="Char"/>
    <w:link w:val="a4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SHECC">
    <w:name w:val="SHECC正文首行缩进"/>
    <w:basedOn w:val="a4"/>
    <w:rsid w:val="00991A92"/>
    <w:pPr>
      <w:spacing w:after="0"/>
      <w:ind w:firstLineChars="200" w:firstLine="200"/>
    </w:pPr>
    <w:rPr>
      <w:rFonts w:ascii="Arial" w:hAnsi="Arial"/>
    </w:rPr>
  </w:style>
  <w:style w:type="paragraph" w:customStyle="1" w:styleId="StandardBlock">
    <w:name w:val="Standard Block"/>
    <w:basedOn w:val="a"/>
    <w:next w:val="a"/>
    <w:rsid w:val="00991A92"/>
    <w:pPr>
      <w:autoSpaceDE w:val="0"/>
      <w:autoSpaceDN w:val="0"/>
      <w:adjustRightInd w:val="0"/>
      <w:spacing w:before="120"/>
      <w:jc w:val="left"/>
    </w:pPr>
    <w:rPr>
      <w:kern w:val="0"/>
    </w:rPr>
  </w:style>
  <w:style w:type="paragraph" w:customStyle="1" w:styleId="TableText">
    <w:name w:val="Table Text"/>
    <w:basedOn w:val="a"/>
    <w:rsid w:val="00991A92"/>
    <w:pPr>
      <w:keepLines/>
      <w:widowControl/>
      <w:autoSpaceDE w:val="0"/>
      <w:jc w:val="left"/>
      <w:textAlignment w:val="baseline"/>
    </w:pPr>
    <w:rPr>
      <w:rFonts w:ascii="Book Antiqua" w:hAnsi="Book Antiqua"/>
      <w:kern w:val="0"/>
      <w:sz w:val="16"/>
    </w:rPr>
  </w:style>
  <w:style w:type="paragraph" w:customStyle="1" w:styleId="TableHeading">
    <w:name w:val="Table Heading"/>
    <w:basedOn w:val="TableText"/>
    <w:rsid w:val="00991A92"/>
    <w:pPr>
      <w:spacing w:before="120" w:after="120" w:line="240" w:lineRule="auto"/>
    </w:pPr>
    <w:rPr>
      <w:b/>
    </w:rPr>
  </w:style>
  <w:style w:type="paragraph" w:customStyle="1" w:styleId="timesnew">
    <w:name w:val="times new"/>
    <w:basedOn w:val="a"/>
    <w:link w:val="timesnewChar"/>
    <w:rsid w:val="00991A92"/>
    <w:pPr>
      <w:tabs>
        <w:tab w:val="left" w:pos="840"/>
      </w:tabs>
      <w:ind w:left="840" w:hanging="420"/>
    </w:pPr>
    <w:rPr>
      <w:rFonts w:ascii="宋体" w:hAnsi="宋体"/>
      <w:sz w:val="21"/>
      <w:vertAlign w:val="superscript"/>
    </w:rPr>
  </w:style>
  <w:style w:type="character" w:customStyle="1" w:styleId="timesnewChar">
    <w:name w:val="times new Char"/>
    <w:basedOn w:val="a0"/>
    <w:link w:val="timesnew"/>
    <w:rsid w:val="00991A92"/>
    <w:rPr>
      <w:rFonts w:ascii="宋体" w:eastAsia="宋体" w:hAnsi="宋体" w:cs="Times New Roman"/>
      <w:szCs w:val="20"/>
      <w:vertAlign w:val="superscript"/>
    </w:rPr>
  </w:style>
  <w:style w:type="character" w:customStyle="1" w:styleId="1Char">
    <w:name w:val="标题 1 Char"/>
    <w:link w:val="1"/>
    <w:rsid w:val="00991A92"/>
    <w:rPr>
      <w:rFonts w:ascii="Arial" w:eastAsia="宋体" w:hAnsi="Arial" w:cs="Times New Roman"/>
      <w:b/>
      <w:kern w:val="44"/>
      <w:sz w:val="36"/>
      <w:szCs w:val="20"/>
      <w:lang w:val="x-none" w:eastAsia="x-none"/>
    </w:rPr>
  </w:style>
  <w:style w:type="paragraph" w:styleId="TOC">
    <w:name w:val="TOC Heading"/>
    <w:basedOn w:val="1"/>
    <w:next w:val="a"/>
    <w:uiPriority w:val="39"/>
    <w:semiHidden/>
    <w:unhideWhenUsed/>
    <w:qFormat/>
    <w:rsid w:val="00991A92"/>
    <w:pPr>
      <w:widowControl/>
      <w:numPr>
        <w:numId w:val="0"/>
      </w:numPr>
      <w:suppressAutoHyphens w:val="0"/>
      <w:overflowPunct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customStyle="1" w:styleId="WW-Absatz-Standardschriftart">
    <w:name w:val="WW-Absatz-Standardschriftart"/>
    <w:rsid w:val="00991A92"/>
  </w:style>
  <w:style w:type="character" w:customStyle="1" w:styleId="WW-Absatz-Standardschriftart1">
    <w:name w:val="WW-Absatz-Standardschriftart1"/>
    <w:rsid w:val="00991A92"/>
  </w:style>
  <w:style w:type="character" w:customStyle="1" w:styleId="WW-Absatz-Standardschriftart11">
    <w:name w:val="WW-Absatz-Standardschriftart11"/>
    <w:rsid w:val="00991A92"/>
  </w:style>
  <w:style w:type="character" w:customStyle="1" w:styleId="WW-Absatz-Standardschriftart111">
    <w:name w:val="WW-Absatz-Standardschriftart111"/>
    <w:rsid w:val="00991A92"/>
  </w:style>
  <w:style w:type="paragraph" w:customStyle="1" w:styleId="a5">
    <w:name w:val="标签"/>
    <w:basedOn w:val="a"/>
    <w:rsid w:val="00991A92"/>
    <w:pPr>
      <w:suppressLineNumbers/>
      <w:spacing w:before="120" w:after="120"/>
    </w:pPr>
    <w:rPr>
      <w:i/>
      <w:sz w:val="21"/>
    </w:rPr>
  </w:style>
  <w:style w:type="paragraph" w:styleId="a6">
    <w:name w:val="Title"/>
    <w:basedOn w:val="a"/>
    <w:next w:val="a"/>
    <w:link w:val="Char1"/>
    <w:qFormat/>
    <w:rsid w:val="00991A92"/>
    <w:pPr>
      <w:spacing w:before="240" w:after="60"/>
      <w:jc w:val="center"/>
      <w:outlineLvl w:val="0"/>
    </w:pPr>
    <w:rPr>
      <w:rFonts w:ascii="Arial" w:hAnsi="Arial"/>
      <w:b/>
      <w:bCs/>
      <w:sz w:val="30"/>
      <w:szCs w:val="32"/>
    </w:rPr>
  </w:style>
  <w:style w:type="character" w:customStyle="1" w:styleId="Char1">
    <w:name w:val="标题 Char"/>
    <w:basedOn w:val="a0"/>
    <w:link w:val="a6"/>
    <w:rsid w:val="00991A92"/>
    <w:rPr>
      <w:rFonts w:ascii="Arial" w:eastAsia="宋体" w:hAnsi="Arial" w:cs="Times New Roman"/>
      <w:b/>
      <w:bCs/>
      <w:sz w:val="30"/>
      <w:szCs w:val="32"/>
    </w:rPr>
  </w:style>
  <w:style w:type="character" w:customStyle="1" w:styleId="5Char">
    <w:name w:val="标题 5 Char"/>
    <w:basedOn w:val="a0"/>
    <w:link w:val="5"/>
    <w:rsid w:val="00991A92"/>
    <w:rPr>
      <w:rFonts w:ascii="Times New Roman" w:eastAsia="宋体" w:hAnsi="Times New Roman" w:cs="Times New Roman"/>
      <w:b/>
      <w:sz w:val="24"/>
      <w:szCs w:val="20"/>
    </w:rPr>
  </w:style>
  <w:style w:type="character" w:customStyle="1" w:styleId="6Char">
    <w:name w:val="标题 6 Char"/>
    <w:basedOn w:val="a0"/>
    <w:link w:val="6"/>
    <w:rsid w:val="00991A92"/>
    <w:rPr>
      <w:rFonts w:ascii="Arial" w:eastAsia="黑体" w:hAnsi="Arial" w:cs="Times New Roman"/>
      <w:b/>
      <w:sz w:val="24"/>
      <w:szCs w:val="20"/>
    </w:rPr>
  </w:style>
  <w:style w:type="paragraph" w:customStyle="1" w:styleId="CharChar">
    <w:name w:val="标题 Char Char"/>
    <w:basedOn w:val="a"/>
    <w:next w:val="a3"/>
    <w:rsid w:val="00991A92"/>
    <w:pPr>
      <w:keepNext/>
      <w:spacing w:before="240" w:after="120"/>
    </w:pPr>
    <w:rPr>
      <w:sz w:val="28"/>
    </w:rPr>
  </w:style>
  <w:style w:type="character" w:styleId="a7">
    <w:name w:val="Hyperlink"/>
    <w:basedOn w:val="a0"/>
    <w:uiPriority w:val="99"/>
    <w:rsid w:val="00991A92"/>
    <w:rPr>
      <w:color w:val="0000FF"/>
      <w:u w:val="single"/>
    </w:rPr>
  </w:style>
  <w:style w:type="paragraph" w:customStyle="1" w:styleId="a8">
    <w:name w:val="段"/>
    <w:basedOn w:val="a"/>
    <w:rsid w:val="00991A92"/>
    <w:pPr>
      <w:snapToGrid w:val="0"/>
      <w:ind w:firstLineChars="200" w:firstLine="480"/>
    </w:pPr>
  </w:style>
  <w:style w:type="paragraph" w:customStyle="1" w:styleId="a9">
    <w:name w:val="章标题"/>
    <w:next w:val="a"/>
    <w:rsid w:val="00991A92"/>
    <w:pPr>
      <w:snapToGrid w:val="0"/>
      <w:spacing w:beforeLines="50" w:before="156" w:afterLines="50" w:after="156" w:line="360" w:lineRule="auto"/>
      <w:outlineLvl w:val="0"/>
    </w:pPr>
    <w:rPr>
      <w:rFonts w:ascii="黑体" w:eastAsia="黑体" w:hAnsi="Times New Roman" w:cs="Times New Roman"/>
      <w:sz w:val="24"/>
      <w:szCs w:val="20"/>
    </w:rPr>
  </w:style>
  <w:style w:type="paragraph" w:customStyle="1" w:styleId="aa">
    <w:name w:val="一级条标题"/>
    <w:basedOn w:val="a9"/>
    <w:next w:val="a"/>
    <w:rsid w:val="00991A92"/>
    <w:pPr>
      <w:spacing w:beforeLines="0" w:before="0" w:afterLines="0" w:after="0"/>
      <w:outlineLvl w:val="1"/>
    </w:pPr>
    <w:rPr>
      <w:rFonts w:eastAsia="宋体"/>
    </w:rPr>
  </w:style>
  <w:style w:type="paragraph" w:customStyle="1" w:styleId="ab">
    <w:name w:val="二级条标题"/>
    <w:basedOn w:val="aa"/>
    <w:next w:val="a"/>
    <w:rsid w:val="00991A92"/>
    <w:pPr>
      <w:outlineLvl w:val="2"/>
    </w:pPr>
  </w:style>
  <w:style w:type="paragraph" w:customStyle="1" w:styleId="ac">
    <w:name w:val="框内容"/>
    <w:basedOn w:val="a3"/>
    <w:rsid w:val="00991A92"/>
  </w:style>
  <w:style w:type="paragraph" w:styleId="ad">
    <w:name w:val="List"/>
    <w:basedOn w:val="a3"/>
    <w:rsid w:val="00991A92"/>
  </w:style>
  <w:style w:type="character" w:customStyle="1" w:styleId="Char2">
    <w:name w:val="默认段落字体 Char"/>
    <w:rsid w:val="00991A92"/>
  </w:style>
  <w:style w:type="character" w:customStyle="1" w:styleId="10">
    <w:name w:val="默认段落字体1"/>
    <w:rsid w:val="00991A92"/>
  </w:style>
  <w:style w:type="paragraph" w:customStyle="1" w:styleId="ae">
    <w:name w:val="目录"/>
    <w:basedOn w:val="a"/>
    <w:rsid w:val="00991A92"/>
    <w:pPr>
      <w:suppressLineNumbers/>
    </w:pPr>
  </w:style>
  <w:style w:type="paragraph" w:styleId="11">
    <w:name w:val="toc 1"/>
    <w:basedOn w:val="a"/>
    <w:next w:val="a"/>
    <w:uiPriority w:val="39"/>
    <w:rsid w:val="00991A92"/>
  </w:style>
  <w:style w:type="paragraph" w:styleId="21">
    <w:name w:val="toc 2"/>
    <w:basedOn w:val="a"/>
    <w:next w:val="a"/>
    <w:uiPriority w:val="39"/>
    <w:rsid w:val="00991A92"/>
    <w:pPr>
      <w:ind w:leftChars="200" w:left="420"/>
    </w:pPr>
  </w:style>
  <w:style w:type="paragraph" w:styleId="30">
    <w:name w:val="toc 3"/>
    <w:basedOn w:val="a"/>
    <w:next w:val="a"/>
    <w:uiPriority w:val="39"/>
    <w:rsid w:val="00991A92"/>
    <w:pPr>
      <w:ind w:leftChars="400" w:left="840"/>
    </w:pPr>
  </w:style>
  <w:style w:type="paragraph" w:styleId="40">
    <w:name w:val="toc 4"/>
    <w:basedOn w:val="a"/>
    <w:next w:val="a"/>
    <w:rsid w:val="00991A92"/>
    <w:pPr>
      <w:ind w:leftChars="600" w:left="1260"/>
    </w:pPr>
  </w:style>
  <w:style w:type="paragraph" w:styleId="50">
    <w:name w:val="toc 5"/>
    <w:basedOn w:val="a"/>
    <w:next w:val="a"/>
    <w:rsid w:val="00991A92"/>
    <w:pPr>
      <w:ind w:leftChars="800" w:left="1680"/>
    </w:pPr>
  </w:style>
  <w:style w:type="paragraph" w:styleId="af">
    <w:name w:val="annotation text"/>
    <w:basedOn w:val="a"/>
    <w:link w:val="Char3"/>
    <w:rsid w:val="00991A92"/>
    <w:pPr>
      <w:jc w:val="left"/>
    </w:pPr>
  </w:style>
  <w:style w:type="character" w:customStyle="1" w:styleId="Char3">
    <w:name w:val="批注文字 Char"/>
    <w:basedOn w:val="a0"/>
    <w:link w:val="af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Char0">
    <w:name w:val="三级条标题 Char Char"/>
    <w:rsid w:val="00991A92"/>
    <w:pPr>
      <w:outlineLvl w:val="3"/>
    </w:pPr>
    <w:rPr>
      <w:rFonts w:ascii="黑体" w:eastAsia="宋体" w:hAnsi="Times New Roman" w:cs="Times New Roman"/>
      <w:sz w:val="24"/>
      <w:szCs w:val="20"/>
    </w:rPr>
  </w:style>
  <w:style w:type="paragraph" w:styleId="af0">
    <w:name w:val="caption"/>
    <w:basedOn w:val="a"/>
    <w:next w:val="a"/>
    <w:qFormat/>
    <w:rsid w:val="00991A92"/>
    <w:rPr>
      <w:rFonts w:ascii="Arial" w:eastAsia="黑体" w:hAnsi="Arial"/>
      <w:sz w:val="20"/>
    </w:rPr>
  </w:style>
  <w:style w:type="table" w:styleId="af1">
    <w:name w:val="Table Grid"/>
    <w:basedOn w:val="a1"/>
    <w:rsid w:val="00991A9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Char4"/>
    <w:rsid w:val="00991A92"/>
    <w:pPr>
      <w:shd w:val="clear" w:color="auto" w:fill="000080"/>
    </w:pPr>
  </w:style>
  <w:style w:type="character" w:customStyle="1" w:styleId="Char4">
    <w:name w:val="文档结构图 Char"/>
    <w:basedOn w:val="a0"/>
    <w:link w:val="af2"/>
    <w:rsid w:val="00991A92"/>
    <w:rPr>
      <w:rFonts w:ascii="Times New Roman" w:eastAsia="宋体" w:hAnsi="Times New Roman" w:cs="Times New Roman"/>
      <w:sz w:val="24"/>
      <w:szCs w:val="20"/>
      <w:shd w:val="clear" w:color="auto" w:fill="000080"/>
    </w:rPr>
  </w:style>
  <w:style w:type="paragraph" w:customStyle="1" w:styleId="af3">
    <w:name w:val="文字"/>
    <w:basedOn w:val="a5"/>
    <w:rsid w:val="00991A92"/>
  </w:style>
  <w:style w:type="numbering" w:customStyle="1" w:styleId="20">
    <w:name w:val="样式2"/>
    <w:uiPriority w:val="99"/>
    <w:rsid w:val="00991A92"/>
    <w:pPr>
      <w:numPr>
        <w:numId w:val="15"/>
      </w:numPr>
    </w:pPr>
  </w:style>
  <w:style w:type="paragraph" w:styleId="af4">
    <w:name w:val="footer"/>
    <w:basedOn w:val="a"/>
    <w:link w:val="Char5"/>
    <w:rsid w:val="00991A9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5">
    <w:name w:val="页脚 Char"/>
    <w:basedOn w:val="a0"/>
    <w:link w:val="af4"/>
    <w:rsid w:val="00991A92"/>
    <w:rPr>
      <w:rFonts w:ascii="Times New Roman" w:eastAsia="宋体" w:hAnsi="Times New Roman" w:cs="Times New Roman"/>
      <w:sz w:val="18"/>
      <w:szCs w:val="20"/>
    </w:rPr>
  </w:style>
  <w:style w:type="character" w:styleId="af5">
    <w:name w:val="page number"/>
    <w:basedOn w:val="a0"/>
    <w:rsid w:val="00991A92"/>
  </w:style>
  <w:style w:type="paragraph" w:styleId="af6">
    <w:name w:val="header"/>
    <w:basedOn w:val="a"/>
    <w:link w:val="Char6"/>
    <w:uiPriority w:val="99"/>
    <w:rsid w:val="00991A9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Char6">
    <w:name w:val="页眉 Char"/>
    <w:basedOn w:val="a0"/>
    <w:link w:val="af6"/>
    <w:uiPriority w:val="99"/>
    <w:rsid w:val="00991A92"/>
    <w:rPr>
      <w:rFonts w:ascii="Times New Roman" w:eastAsia="宋体" w:hAnsi="Times New Roman" w:cs="Times New Roman"/>
      <w:sz w:val="18"/>
      <w:szCs w:val="20"/>
    </w:rPr>
  </w:style>
  <w:style w:type="paragraph" w:styleId="af7">
    <w:name w:val="table of authorities"/>
    <w:basedOn w:val="a"/>
    <w:next w:val="a"/>
    <w:rsid w:val="00991A92"/>
    <w:pPr>
      <w:ind w:left="240" w:hanging="240"/>
      <w:jc w:val="left"/>
    </w:pPr>
    <w:rPr>
      <w:rFonts w:ascii="Calibri" w:hAnsi="Calibri"/>
      <w:sz w:val="20"/>
    </w:rPr>
  </w:style>
  <w:style w:type="paragraph" w:styleId="af8">
    <w:name w:val="toa heading"/>
    <w:basedOn w:val="a"/>
    <w:next w:val="a"/>
    <w:rsid w:val="00991A92"/>
    <w:pPr>
      <w:spacing w:before="240" w:after="120"/>
      <w:jc w:val="center"/>
    </w:pPr>
    <w:rPr>
      <w:rFonts w:ascii="Calibri" w:hAnsi="Calibri" w:cs="Arial"/>
      <w:smallCaps/>
      <w:sz w:val="22"/>
      <w:szCs w:val="22"/>
      <w:u w:val="single"/>
    </w:rPr>
  </w:style>
  <w:style w:type="paragraph" w:customStyle="1" w:styleId="af9">
    <w:name w:val="正文表标题"/>
    <w:next w:val="a"/>
    <w:rsid w:val="00991A92"/>
    <w:pPr>
      <w:snapToGrid w:val="0"/>
      <w:spacing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styleId="afa">
    <w:name w:val="Body Text Indent"/>
    <w:basedOn w:val="a"/>
    <w:link w:val="Char7"/>
    <w:rsid w:val="00991A92"/>
    <w:pPr>
      <w:spacing w:after="120"/>
      <w:ind w:leftChars="200" w:left="420"/>
    </w:pPr>
  </w:style>
  <w:style w:type="character" w:customStyle="1" w:styleId="Char7">
    <w:name w:val="正文文本缩进 Char"/>
    <w:basedOn w:val="a0"/>
    <w:link w:val="afa"/>
    <w:rsid w:val="00991A92"/>
    <w:rPr>
      <w:rFonts w:ascii="Times New Roman" w:eastAsia="宋体" w:hAnsi="Times New Roman" w:cs="Times New Roman"/>
      <w:sz w:val="24"/>
      <w:szCs w:val="20"/>
    </w:rPr>
  </w:style>
  <w:style w:type="paragraph" w:styleId="22">
    <w:name w:val="Body Text First Indent 2"/>
    <w:basedOn w:val="afa"/>
    <w:link w:val="2Char0"/>
    <w:rsid w:val="00991A92"/>
    <w:pPr>
      <w:snapToGrid w:val="0"/>
      <w:ind w:leftChars="0" w:left="0" w:firstLine="420"/>
    </w:pPr>
  </w:style>
  <w:style w:type="character" w:customStyle="1" w:styleId="2Char0">
    <w:name w:val="正文首行缩进 2 Char"/>
    <w:basedOn w:val="Char7"/>
    <w:link w:val="22"/>
    <w:rsid w:val="00991A92"/>
    <w:rPr>
      <w:rFonts w:ascii="Times New Roman" w:eastAsia="宋体" w:hAnsi="Times New Roman" w:cs="Times New Roman"/>
      <w:sz w:val="24"/>
      <w:szCs w:val="20"/>
    </w:rPr>
  </w:style>
  <w:style w:type="paragraph" w:customStyle="1" w:styleId="Char8">
    <w:name w:val="正文图标题 Char"/>
    <w:next w:val="a"/>
    <w:rsid w:val="00991A92"/>
    <w:pPr>
      <w:snapToGrid w:val="0"/>
      <w:spacing w:beforeLines="50" w:before="156" w:line="360" w:lineRule="auto"/>
      <w:jc w:val="center"/>
    </w:pPr>
    <w:rPr>
      <w:rFonts w:ascii="Times New Roman" w:eastAsia="宋体" w:hAnsi="Times New Roman" w:cs="Times New Roman"/>
      <w:sz w:val="24"/>
      <w:szCs w:val="20"/>
    </w:rPr>
  </w:style>
  <w:style w:type="paragraph" w:customStyle="1" w:styleId="23">
    <w:name w:val="正文文字 2"/>
    <w:basedOn w:val="a"/>
    <w:rsid w:val="00991A92"/>
    <w:pPr>
      <w:spacing w:before="156" w:after="156" w:line="240" w:lineRule="auto"/>
      <w:jc w:val="center"/>
    </w:pPr>
    <w:rPr>
      <w:rFonts w:ascii="仿宋_GB2312" w:eastAsia="仿宋_GB2312" w:hAnsi="仿宋_GB2312"/>
      <w:b/>
      <w:sz w:val="52"/>
    </w:rPr>
  </w:style>
  <w:style w:type="paragraph" w:styleId="afb">
    <w:name w:val="List Paragraph"/>
    <w:basedOn w:val="a"/>
    <w:uiPriority w:val="34"/>
    <w:qFormat/>
    <w:rsid w:val="00856037"/>
    <w:pPr>
      <w:suppressAutoHyphens w:val="0"/>
      <w:overflowPunct/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4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110B-7F0B-453B-B23B-CC8B335D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</Words>
  <Characters>419</Characters>
  <Application>Microsoft Office Word</Application>
  <DocSecurity>0</DocSecurity>
  <Lines>3</Lines>
  <Paragraphs>1</Paragraphs>
  <ScaleCrop>false</ScaleCrop>
  <Company> 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4</cp:revision>
  <dcterms:created xsi:type="dcterms:W3CDTF">2014-04-22T15:59:00Z</dcterms:created>
  <dcterms:modified xsi:type="dcterms:W3CDTF">2014-04-22T16:13:00Z</dcterms:modified>
</cp:coreProperties>
</file>